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10916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5"/>
        <w:gridCol w:w="4255"/>
        <w:gridCol w:w="4536"/>
      </w:tblGrid>
      <w:tr w:rsidR="002C7AF8" w:rsidTr="000A0A14">
        <w:trPr>
          <w:trHeight w:val="2410"/>
        </w:trPr>
        <w:tc>
          <w:tcPr>
            <w:tcW w:w="2125" w:type="dxa"/>
            <w:tcBorders>
              <w:bottom w:val="single" w:sz="4" w:space="0" w:color="A6A6A6" w:themeColor="background1" w:themeShade="A6"/>
            </w:tcBorders>
          </w:tcPr>
          <w:p w:rsidR="0055692C" w:rsidRDefault="00C55FE4" w:rsidP="002C7AF8">
            <w:r>
              <w:rPr>
                <w:noProof/>
                <w:lang w:eastAsia="ru-RU"/>
              </w:rPr>
              <w:drawing>
                <wp:inline distT="0" distB="0" distL="0" distR="0">
                  <wp:extent cx="1212215" cy="1616075"/>
                  <wp:effectExtent l="0" t="0" r="6985" b="317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215" cy="161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1" w:type="dxa"/>
            <w:gridSpan w:val="2"/>
            <w:tcBorders>
              <w:bottom w:val="single" w:sz="4" w:space="0" w:color="A6A6A6" w:themeColor="background1" w:themeShade="A6"/>
            </w:tcBorders>
          </w:tcPr>
          <w:p w:rsidR="003655B4" w:rsidRPr="003655B4" w:rsidRDefault="003655B4" w:rsidP="00142D16">
            <w:pPr>
              <w:jc w:val="both"/>
              <w:rPr>
                <w:b/>
                <w:sz w:val="36"/>
                <w:szCs w:val="36"/>
              </w:rPr>
            </w:pPr>
            <w:r w:rsidRPr="003655B4">
              <w:rPr>
                <w:b/>
                <w:sz w:val="36"/>
                <w:szCs w:val="36"/>
              </w:rPr>
              <w:t>Подшивалова Жанна Александровна</w:t>
            </w:r>
          </w:p>
          <w:p w:rsidR="003655B4" w:rsidRPr="00A36910" w:rsidRDefault="00A36910" w:rsidP="00142D16">
            <w:pPr>
              <w:jc w:val="both"/>
            </w:pPr>
            <w:r w:rsidRPr="00A36910">
              <w:t>36 лет</w:t>
            </w:r>
            <w:r w:rsidR="00C24B93">
              <w:t>, г. Казань</w:t>
            </w:r>
          </w:p>
          <w:p w:rsidR="003655B4" w:rsidRPr="00DC3C0A" w:rsidRDefault="003655B4" w:rsidP="00142D16">
            <w:pPr>
              <w:jc w:val="both"/>
            </w:pPr>
          </w:p>
          <w:p w:rsidR="003655B4" w:rsidRDefault="003655B4" w:rsidP="00142D16">
            <w:pPr>
              <w:jc w:val="both"/>
            </w:pPr>
            <w:r w:rsidRPr="003655B4">
              <w:rPr>
                <w:b/>
              </w:rPr>
              <w:t>Интересующая вакансия</w:t>
            </w:r>
            <w:r>
              <w:t xml:space="preserve">: </w:t>
            </w:r>
            <w:r>
              <w:rPr>
                <w:lang w:val="en-US"/>
              </w:rPr>
              <w:t>QA</w:t>
            </w:r>
            <w:r w:rsidR="00142D16">
              <w:t>-</w:t>
            </w:r>
            <w:r>
              <w:t xml:space="preserve">инженер; </w:t>
            </w:r>
            <w:proofErr w:type="spellStart"/>
            <w:r>
              <w:t>тестировщик</w:t>
            </w:r>
            <w:proofErr w:type="spellEnd"/>
            <w:r>
              <w:t xml:space="preserve"> ПО (</w:t>
            </w:r>
            <w:r>
              <w:rPr>
                <w:lang w:val="en-US"/>
              </w:rPr>
              <w:t>manual</w:t>
            </w:r>
            <w:r>
              <w:t>)</w:t>
            </w:r>
            <w:r w:rsidR="005B0DDF">
              <w:t xml:space="preserve">; </w:t>
            </w:r>
            <w:r w:rsidR="005B0DDF" w:rsidRPr="005B0DDF">
              <w:rPr>
                <w:b/>
              </w:rPr>
              <w:t>стажировка</w:t>
            </w:r>
          </w:p>
          <w:p w:rsidR="00C24B93" w:rsidRDefault="00C24B93" w:rsidP="00142D16">
            <w:pPr>
              <w:jc w:val="both"/>
              <w:rPr>
                <w:b/>
              </w:rPr>
            </w:pPr>
          </w:p>
          <w:p w:rsidR="0055692C" w:rsidRDefault="003655B4" w:rsidP="00142D16">
            <w:pPr>
              <w:jc w:val="both"/>
            </w:pPr>
            <w:r w:rsidRPr="003655B4">
              <w:rPr>
                <w:b/>
              </w:rPr>
              <w:t>Ожидаемый уровень зарплаты</w:t>
            </w:r>
            <w:r>
              <w:t xml:space="preserve">: </w:t>
            </w:r>
            <w:r w:rsidR="00A67D8E">
              <w:t xml:space="preserve">от </w:t>
            </w:r>
            <w:r>
              <w:t>30 тысяч рублей (испытат</w:t>
            </w:r>
            <w:bookmarkStart w:id="0" w:name="_GoBack"/>
            <w:bookmarkEnd w:id="0"/>
            <w:r>
              <w:t xml:space="preserve">ельный срок), далее </w:t>
            </w:r>
            <w:r w:rsidR="00A67D8E">
              <w:t xml:space="preserve">от </w:t>
            </w:r>
            <w:r>
              <w:t>40 тысяч рублей</w:t>
            </w:r>
          </w:p>
          <w:p w:rsidR="00C24B93" w:rsidRDefault="00C24B93" w:rsidP="00142D16">
            <w:pPr>
              <w:jc w:val="both"/>
            </w:pPr>
          </w:p>
          <w:p w:rsidR="00C24B93" w:rsidRDefault="00A95345" w:rsidP="00A95345">
            <w:pPr>
              <w:jc w:val="both"/>
            </w:pPr>
            <w:r>
              <w:rPr>
                <w:b/>
              </w:rPr>
              <w:t>Предпочтительный р</w:t>
            </w:r>
            <w:r w:rsidR="00C24B93" w:rsidRPr="00C24B93">
              <w:rPr>
                <w:b/>
              </w:rPr>
              <w:t>ежим работы</w:t>
            </w:r>
            <w:r w:rsidR="00C24B93">
              <w:t>: полная занятость</w:t>
            </w:r>
            <w:r>
              <w:t>, офис/удаленная работа</w:t>
            </w:r>
          </w:p>
        </w:tc>
      </w:tr>
      <w:tr w:rsidR="00365FBC" w:rsidTr="000A0A14">
        <w:trPr>
          <w:trHeight w:val="251"/>
        </w:trPr>
        <w:tc>
          <w:tcPr>
            <w:tcW w:w="2125" w:type="dxa"/>
            <w:tcBorders>
              <w:top w:val="single" w:sz="4" w:space="0" w:color="A6A6A6" w:themeColor="background1" w:themeShade="A6"/>
            </w:tcBorders>
          </w:tcPr>
          <w:p w:rsidR="00365FBC" w:rsidRPr="00BD7EF5" w:rsidRDefault="00365FBC" w:rsidP="00EA200C">
            <w:pPr>
              <w:rPr>
                <w:b/>
              </w:rPr>
            </w:pPr>
          </w:p>
        </w:tc>
        <w:tc>
          <w:tcPr>
            <w:tcW w:w="8791" w:type="dxa"/>
            <w:gridSpan w:val="2"/>
            <w:tcBorders>
              <w:top w:val="single" w:sz="4" w:space="0" w:color="A6A6A6" w:themeColor="background1" w:themeShade="A6"/>
            </w:tcBorders>
          </w:tcPr>
          <w:p w:rsidR="00365FBC" w:rsidRDefault="00365FBC" w:rsidP="002C7AF8">
            <w:pPr>
              <w:jc w:val="both"/>
            </w:pPr>
          </w:p>
        </w:tc>
      </w:tr>
      <w:tr w:rsidR="006243E9" w:rsidTr="000A0A14">
        <w:trPr>
          <w:trHeight w:val="541"/>
        </w:trPr>
        <w:tc>
          <w:tcPr>
            <w:tcW w:w="2125" w:type="dxa"/>
            <w:tcBorders>
              <w:bottom w:val="single" w:sz="4" w:space="0" w:color="A6A6A6" w:themeColor="background1" w:themeShade="A6"/>
            </w:tcBorders>
          </w:tcPr>
          <w:p w:rsidR="006243E9" w:rsidRPr="00BD7EF5" w:rsidRDefault="006243E9" w:rsidP="00EA200C">
            <w:pPr>
              <w:rPr>
                <w:b/>
              </w:rPr>
            </w:pPr>
            <w:r w:rsidRPr="00BD7EF5">
              <w:rPr>
                <w:b/>
              </w:rPr>
              <w:t>Образование</w:t>
            </w:r>
          </w:p>
        </w:tc>
        <w:tc>
          <w:tcPr>
            <w:tcW w:w="8791" w:type="dxa"/>
            <w:gridSpan w:val="2"/>
            <w:tcBorders>
              <w:bottom w:val="single" w:sz="4" w:space="0" w:color="A6A6A6" w:themeColor="background1" w:themeShade="A6"/>
            </w:tcBorders>
          </w:tcPr>
          <w:p w:rsidR="006243E9" w:rsidRDefault="006243E9" w:rsidP="002C7AF8">
            <w:pPr>
              <w:jc w:val="both"/>
            </w:pPr>
            <w:r>
              <w:t>В</w:t>
            </w:r>
            <w:r w:rsidR="006F24E3">
              <w:t>ысшее</w:t>
            </w:r>
            <w:r w:rsidR="002C7AF8">
              <w:t xml:space="preserve">. </w:t>
            </w:r>
            <w:r>
              <w:t xml:space="preserve">Окончила факультет журналистики </w:t>
            </w:r>
            <w:r w:rsidR="002771F2">
              <w:t xml:space="preserve">и социологии </w:t>
            </w:r>
            <w:r>
              <w:t>КФУ в 2009 году</w:t>
            </w:r>
            <w:r w:rsidR="00142D16">
              <w:t>. Специальность – журналистика.</w:t>
            </w:r>
          </w:p>
        </w:tc>
      </w:tr>
      <w:tr w:rsidR="00142D16" w:rsidTr="000A0A14">
        <w:trPr>
          <w:trHeight w:val="270"/>
        </w:trPr>
        <w:tc>
          <w:tcPr>
            <w:tcW w:w="2125" w:type="dxa"/>
            <w:tcBorders>
              <w:top w:val="single" w:sz="4" w:space="0" w:color="A6A6A6" w:themeColor="background1" w:themeShade="A6"/>
            </w:tcBorders>
          </w:tcPr>
          <w:p w:rsidR="00142D16" w:rsidRDefault="00142D16" w:rsidP="00EA200C"/>
        </w:tc>
        <w:tc>
          <w:tcPr>
            <w:tcW w:w="8791" w:type="dxa"/>
            <w:gridSpan w:val="2"/>
            <w:tcBorders>
              <w:top w:val="single" w:sz="4" w:space="0" w:color="A6A6A6" w:themeColor="background1" w:themeShade="A6"/>
            </w:tcBorders>
          </w:tcPr>
          <w:p w:rsidR="00142D16" w:rsidRDefault="00142D16" w:rsidP="006243E9"/>
        </w:tc>
      </w:tr>
      <w:tr w:rsidR="006243E9" w:rsidTr="000A0A14">
        <w:trPr>
          <w:trHeight w:val="1122"/>
        </w:trPr>
        <w:tc>
          <w:tcPr>
            <w:tcW w:w="2125" w:type="dxa"/>
            <w:tcBorders>
              <w:bottom w:val="single" w:sz="4" w:space="0" w:color="A6A6A6" w:themeColor="background1" w:themeShade="A6"/>
            </w:tcBorders>
          </w:tcPr>
          <w:p w:rsidR="006243E9" w:rsidRPr="00BD7EF5" w:rsidRDefault="006243E9" w:rsidP="00B15D21">
            <w:pPr>
              <w:rPr>
                <w:b/>
              </w:rPr>
            </w:pPr>
            <w:r w:rsidRPr="00BD7EF5">
              <w:rPr>
                <w:b/>
              </w:rPr>
              <w:t>Дополнительное о</w:t>
            </w:r>
            <w:r w:rsidR="00B15D21">
              <w:rPr>
                <w:b/>
              </w:rPr>
              <w:t>бучение</w:t>
            </w:r>
          </w:p>
        </w:tc>
        <w:tc>
          <w:tcPr>
            <w:tcW w:w="8791" w:type="dxa"/>
            <w:gridSpan w:val="2"/>
            <w:tcBorders>
              <w:bottom w:val="single" w:sz="4" w:space="0" w:color="A6A6A6" w:themeColor="background1" w:themeShade="A6"/>
            </w:tcBorders>
          </w:tcPr>
          <w:p w:rsidR="006243E9" w:rsidRDefault="006243E9" w:rsidP="007A306B">
            <w:pPr>
              <w:pStyle w:val="a4"/>
              <w:numPr>
                <w:ilvl w:val="0"/>
                <w:numId w:val="9"/>
              </w:numPr>
              <w:jc w:val="both"/>
            </w:pPr>
            <w:r>
              <w:t xml:space="preserve">Курс </w:t>
            </w:r>
            <w:r w:rsidR="00701921">
              <w:t>«Основы тестирования ПО»,</w:t>
            </w:r>
            <w:r>
              <w:t xml:space="preserve"> Университет Иннополиса, </w:t>
            </w:r>
            <w:r w:rsidR="00142D16">
              <w:t>ноя</w:t>
            </w:r>
            <w:r w:rsidR="00662F5A">
              <w:t>б</w:t>
            </w:r>
            <w:r w:rsidR="002C7AF8">
              <w:t>рь -</w:t>
            </w:r>
            <w:r w:rsidR="00142D16">
              <w:t xml:space="preserve"> дек</w:t>
            </w:r>
            <w:r w:rsidR="00662F5A">
              <w:t>аб</w:t>
            </w:r>
            <w:r w:rsidR="002C7AF8">
              <w:t>рь</w:t>
            </w:r>
            <w:r>
              <w:t xml:space="preserve"> 2020 г. </w:t>
            </w:r>
          </w:p>
          <w:p w:rsidR="006243E9" w:rsidRDefault="006243E9" w:rsidP="007A306B">
            <w:pPr>
              <w:pStyle w:val="a4"/>
              <w:numPr>
                <w:ilvl w:val="0"/>
                <w:numId w:val="9"/>
              </w:numPr>
              <w:jc w:val="both"/>
            </w:pPr>
            <w:r>
              <w:t xml:space="preserve">Курс «Основы программирования на </w:t>
            </w:r>
            <w:r w:rsidRPr="00142D16">
              <w:rPr>
                <w:lang w:val="en-US"/>
              </w:rPr>
              <w:t>Python</w:t>
            </w:r>
            <w:r>
              <w:t>»</w:t>
            </w:r>
            <w:r w:rsidR="00701921">
              <w:t>,</w:t>
            </w:r>
            <w:r w:rsidRPr="00F1052D">
              <w:t xml:space="preserve"> </w:t>
            </w:r>
            <w:proofErr w:type="spellStart"/>
            <w:r w:rsidRPr="00F1052D">
              <w:t>PyLadies</w:t>
            </w:r>
            <w:proofErr w:type="spellEnd"/>
            <w:r w:rsidRPr="00F1052D">
              <w:t xml:space="preserve"> </w:t>
            </w:r>
            <w:proofErr w:type="spellStart"/>
            <w:r w:rsidRPr="00F1052D">
              <w:t>Kazan</w:t>
            </w:r>
            <w:proofErr w:type="spellEnd"/>
            <w:r w:rsidR="002C7AF8">
              <w:t>, март -</w:t>
            </w:r>
            <w:r>
              <w:t xml:space="preserve"> май 2021 г.</w:t>
            </w:r>
          </w:p>
          <w:p w:rsidR="006243E9" w:rsidRDefault="006243E9" w:rsidP="007A306B">
            <w:pPr>
              <w:pStyle w:val="a4"/>
              <w:numPr>
                <w:ilvl w:val="0"/>
                <w:numId w:val="9"/>
              </w:numPr>
              <w:jc w:val="both"/>
            </w:pPr>
            <w:r w:rsidRPr="00002639">
              <w:t>Авторски</w:t>
            </w:r>
            <w:r>
              <w:t>й</w:t>
            </w:r>
            <w:r w:rsidRPr="00002639">
              <w:t xml:space="preserve"> курс по тестированию ПО Вадима </w:t>
            </w:r>
            <w:proofErr w:type="spellStart"/>
            <w:r w:rsidRPr="00002639">
              <w:t>Ксендзова</w:t>
            </w:r>
            <w:proofErr w:type="spellEnd"/>
            <w:r w:rsidRPr="00002639">
              <w:t xml:space="preserve">, </w:t>
            </w:r>
            <w:r w:rsidR="002C7AF8">
              <w:t>июнь -</w:t>
            </w:r>
            <w:r>
              <w:t xml:space="preserve"> </w:t>
            </w:r>
            <w:r w:rsidR="00D43A54">
              <w:t>сентябрь</w:t>
            </w:r>
            <w:r>
              <w:t xml:space="preserve"> </w:t>
            </w:r>
            <w:r w:rsidRPr="00002639">
              <w:t>2021 г</w:t>
            </w:r>
            <w:r>
              <w:t>.</w:t>
            </w:r>
          </w:p>
          <w:p w:rsidR="006243E9" w:rsidRDefault="006243E9" w:rsidP="007A306B">
            <w:pPr>
              <w:pStyle w:val="a4"/>
              <w:numPr>
                <w:ilvl w:val="0"/>
                <w:numId w:val="9"/>
              </w:numPr>
              <w:jc w:val="both"/>
            </w:pPr>
            <w:r>
              <w:t>Книга</w:t>
            </w:r>
            <w:r w:rsidRPr="006243E9">
              <w:t xml:space="preserve"> </w:t>
            </w:r>
            <w:proofErr w:type="spellStart"/>
            <w:r>
              <w:t>С.Куликова</w:t>
            </w:r>
            <w:proofErr w:type="spellEnd"/>
            <w:r>
              <w:t xml:space="preserve"> «Основы тестирования ПО. Базовый курс» </w:t>
            </w:r>
          </w:p>
        </w:tc>
      </w:tr>
      <w:tr w:rsidR="00142D16" w:rsidTr="000A0A14">
        <w:trPr>
          <w:trHeight w:val="270"/>
        </w:trPr>
        <w:tc>
          <w:tcPr>
            <w:tcW w:w="2125" w:type="dxa"/>
            <w:tcBorders>
              <w:top w:val="single" w:sz="4" w:space="0" w:color="A6A6A6" w:themeColor="background1" w:themeShade="A6"/>
            </w:tcBorders>
          </w:tcPr>
          <w:p w:rsidR="00142D16" w:rsidRDefault="00142D16" w:rsidP="00EA200C"/>
        </w:tc>
        <w:tc>
          <w:tcPr>
            <w:tcW w:w="8791" w:type="dxa"/>
            <w:gridSpan w:val="2"/>
            <w:tcBorders>
              <w:top w:val="single" w:sz="4" w:space="0" w:color="A6A6A6" w:themeColor="background1" w:themeShade="A6"/>
            </w:tcBorders>
          </w:tcPr>
          <w:p w:rsidR="00142D16" w:rsidRDefault="00142D16" w:rsidP="000103F1"/>
        </w:tc>
      </w:tr>
      <w:tr w:rsidR="007D42BE" w:rsidTr="000A0A14">
        <w:trPr>
          <w:trHeight w:val="1684"/>
        </w:trPr>
        <w:tc>
          <w:tcPr>
            <w:tcW w:w="2125" w:type="dxa"/>
            <w:tcBorders>
              <w:bottom w:val="single" w:sz="4" w:space="0" w:color="A6A6A6" w:themeColor="background1" w:themeShade="A6"/>
            </w:tcBorders>
          </w:tcPr>
          <w:p w:rsidR="007D42BE" w:rsidRDefault="007D42BE" w:rsidP="00134055">
            <w:pPr>
              <w:rPr>
                <w:b/>
              </w:rPr>
            </w:pPr>
            <w:r w:rsidRPr="00BD7EF5">
              <w:rPr>
                <w:b/>
              </w:rPr>
              <w:t>Навыки</w:t>
            </w:r>
          </w:p>
          <w:p w:rsidR="004D4875" w:rsidRPr="004D4875" w:rsidRDefault="004D4875" w:rsidP="00134055">
            <w:r w:rsidRPr="004D4875">
              <w:t>(базовый уровень)</w:t>
            </w:r>
          </w:p>
        </w:tc>
        <w:tc>
          <w:tcPr>
            <w:tcW w:w="4255" w:type="dxa"/>
            <w:tcBorders>
              <w:bottom w:val="single" w:sz="4" w:space="0" w:color="A6A6A6" w:themeColor="background1" w:themeShade="A6"/>
            </w:tcBorders>
          </w:tcPr>
          <w:p w:rsidR="007D42BE" w:rsidRPr="00D43A54" w:rsidRDefault="007D42BE" w:rsidP="00134055">
            <w:pPr>
              <w:pStyle w:val="a4"/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proofErr w:type="spellStart"/>
            <w:r w:rsidRPr="00BD7EF5">
              <w:rPr>
                <w:bCs/>
                <w:lang w:val="en-US"/>
              </w:rPr>
              <w:t>Git</w:t>
            </w:r>
            <w:proofErr w:type="spellEnd"/>
            <w:r w:rsidRPr="00BD7EF5">
              <w:rPr>
                <w:bCs/>
                <w:lang w:val="en-US"/>
              </w:rPr>
              <w:t xml:space="preserve"> Bash, GitHub</w:t>
            </w:r>
            <w:r w:rsidRPr="00F84FBF">
              <w:rPr>
                <w:b/>
                <w:bCs/>
                <w:lang w:val="en-US"/>
              </w:rPr>
              <w:t xml:space="preserve"> </w:t>
            </w:r>
          </w:p>
          <w:p w:rsidR="007D42BE" w:rsidRPr="00F84FBF" w:rsidRDefault="005B0DDF" w:rsidP="00134055">
            <w:pPr>
              <w:pStyle w:val="a4"/>
              <w:ind w:left="360"/>
              <w:jc w:val="both"/>
              <w:rPr>
                <w:lang w:val="en-US"/>
              </w:rPr>
            </w:pPr>
            <w:hyperlink r:id="rId7" w:history="1">
              <w:r w:rsidR="007D42BE" w:rsidRPr="00F84FBF">
                <w:rPr>
                  <w:rStyle w:val="a3"/>
                  <w:bCs/>
                  <w:lang w:val="en-US"/>
                </w:rPr>
                <w:t>https://github.com/ZhannaPodshivalova</w:t>
              </w:r>
            </w:hyperlink>
          </w:p>
          <w:p w:rsidR="007D42BE" w:rsidRPr="003964E0" w:rsidRDefault="007D42BE" w:rsidP="00134055">
            <w:pPr>
              <w:pStyle w:val="a4"/>
              <w:numPr>
                <w:ilvl w:val="0"/>
                <w:numId w:val="10"/>
              </w:numPr>
              <w:jc w:val="both"/>
              <w:rPr>
                <w:b/>
              </w:rPr>
            </w:pPr>
            <w:r w:rsidRPr="003964E0">
              <w:rPr>
                <w:lang w:val="en-US"/>
              </w:rPr>
              <w:t>Postman</w:t>
            </w:r>
            <w:r w:rsidRPr="003964E0">
              <w:t xml:space="preserve"> </w:t>
            </w:r>
          </w:p>
          <w:p w:rsidR="007D42BE" w:rsidRPr="003964E0" w:rsidRDefault="007D42BE" w:rsidP="00134055">
            <w:pPr>
              <w:pStyle w:val="a4"/>
              <w:numPr>
                <w:ilvl w:val="0"/>
                <w:numId w:val="10"/>
              </w:numPr>
              <w:jc w:val="both"/>
              <w:rPr>
                <w:b/>
                <w:lang w:val="en-US"/>
              </w:rPr>
            </w:pPr>
            <w:r w:rsidRPr="003964E0">
              <w:rPr>
                <w:lang w:val="en-US"/>
              </w:rPr>
              <w:t xml:space="preserve">SQL </w:t>
            </w:r>
          </w:p>
          <w:p w:rsidR="007D42BE" w:rsidRPr="003964E0" w:rsidRDefault="007D42BE" w:rsidP="00134055">
            <w:pPr>
              <w:pStyle w:val="a4"/>
              <w:numPr>
                <w:ilvl w:val="0"/>
                <w:numId w:val="10"/>
              </w:numPr>
              <w:jc w:val="both"/>
              <w:rPr>
                <w:b/>
              </w:rPr>
            </w:pPr>
            <w:r w:rsidRPr="003964E0">
              <w:rPr>
                <w:lang w:val="en-US"/>
              </w:rPr>
              <w:t>Charles</w:t>
            </w:r>
            <w:r w:rsidRPr="003964E0">
              <w:t xml:space="preserve"> </w:t>
            </w:r>
          </w:p>
          <w:p w:rsidR="007D42BE" w:rsidRDefault="007D42BE" w:rsidP="00134055">
            <w:pPr>
              <w:pStyle w:val="a4"/>
              <w:numPr>
                <w:ilvl w:val="0"/>
                <w:numId w:val="10"/>
              </w:numPr>
              <w:jc w:val="both"/>
            </w:pPr>
            <w:r w:rsidRPr="003964E0">
              <w:rPr>
                <w:lang w:val="en-US"/>
              </w:rPr>
              <w:t>Android</w:t>
            </w:r>
            <w:r w:rsidRPr="00BD7EF5">
              <w:t xml:space="preserve"> </w:t>
            </w:r>
            <w:r w:rsidRPr="003964E0">
              <w:rPr>
                <w:lang w:val="en-US"/>
              </w:rPr>
              <w:t>studio</w:t>
            </w:r>
            <w:r>
              <w:t xml:space="preserve"> </w:t>
            </w:r>
          </w:p>
        </w:tc>
        <w:tc>
          <w:tcPr>
            <w:tcW w:w="4536" w:type="dxa"/>
            <w:tcBorders>
              <w:bottom w:val="single" w:sz="4" w:space="0" w:color="A6A6A6" w:themeColor="background1" w:themeShade="A6"/>
            </w:tcBorders>
          </w:tcPr>
          <w:p w:rsidR="007D42BE" w:rsidRPr="003964E0" w:rsidRDefault="007D42BE" w:rsidP="00134055">
            <w:pPr>
              <w:pStyle w:val="a4"/>
              <w:numPr>
                <w:ilvl w:val="0"/>
                <w:numId w:val="10"/>
              </w:numPr>
              <w:jc w:val="both"/>
              <w:rPr>
                <w:b/>
              </w:rPr>
            </w:pPr>
            <w:r w:rsidRPr="003964E0">
              <w:rPr>
                <w:lang w:val="en-US"/>
              </w:rPr>
              <w:t>ADB</w:t>
            </w:r>
            <w:r>
              <w:t xml:space="preserve"> </w:t>
            </w:r>
          </w:p>
          <w:p w:rsidR="007D42BE" w:rsidRPr="006C6505" w:rsidRDefault="007D42BE" w:rsidP="00134055">
            <w:pPr>
              <w:pStyle w:val="a4"/>
              <w:numPr>
                <w:ilvl w:val="0"/>
                <w:numId w:val="10"/>
              </w:numPr>
              <w:jc w:val="both"/>
            </w:pPr>
            <w:proofErr w:type="spellStart"/>
            <w:r w:rsidRPr="003964E0">
              <w:rPr>
                <w:lang w:val="en-US"/>
              </w:rPr>
              <w:t>JMeter</w:t>
            </w:r>
            <w:proofErr w:type="spellEnd"/>
            <w:r>
              <w:t xml:space="preserve"> </w:t>
            </w:r>
          </w:p>
          <w:p w:rsidR="007D42BE" w:rsidRPr="00BD7EF5" w:rsidRDefault="007D42BE" w:rsidP="00134055">
            <w:pPr>
              <w:pStyle w:val="a4"/>
              <w:numPr>
                <w:ilvl w:val="0"/>
                <w:numId w:val="10"/>
              </w:numPr>
              <w:jc w:val="both"/>
            </w:pPr>
            <w:r w:rsidRPr="00BD7EF5">
              <w:rPr>
                <w:lang w:val="en-US"/>
              </w:rPr>
              <w:t>Chrome</w:t>
            </w:r>
            <w:r w:rsidRPr="00BD7EF5">
              <w:t xml:space="preserve"> </w:t>
            </w:r>
            <w:proofErr w:type="spellStart"/>
            <w:r w:rsidRPr="00BD7EF5">
              <w:rPr>
                <w:lang w:val="en-US"/>
              </w:rPr>
              <w:t>DevTools</w:t>
            </w:r>
            <w:proofErr w:type="spellEnd"/>
            <w:r>
              <w:t xml:space="preserve"> </w:t>
            </w:r>
          </w:p>
          <w:p w:rsidR="007D42BE" w:rsidRPr="00BD7EF5" w:rsidRDefault="007D42BE" w:rsidP="00134055">
            <w:pPr>
              <w:pStyle w:val="a4"/>
              <w:numPr>
                <w:ilvl w:val="0"/>
                <w:numId w:val="10"/>
              </w:numPr>
              <w:jc w:val="both"/>
            </w:pPr>
            <w:r w:rsidRPr="00BD7EF5">
              <w:t>Сост</w:t>
            </w:r>
            <w:r>
              <w:t xml:space="preserve">авление чек-листов, </w:t>
            </w:r>
            <w:hyperlink r:id="rId8" w:history="1">
              <w:r w:rsidRPr="00625734">
                <w:rPr>
                  <w:rStyle w:val="a3"/>
                </w:rPr>
                <w:t>баг-репортов</w:t>
              </w:r>
            </w:hyperlink>
          </w:p>
          <w:p w:rsidR="007D42BE" w:rsidRDefault="007D42BE" w:rsidP="00134055">
            <w:pPr>
              <w:pStyle w:val="a4"/>
              <w:numPr>
                <w:ilvl w:val="0"/>
                <w:numId w:val="10"/>
              </w:numPr>
              <w:jc w:val="both"/>
            </w:pPr>
            <w:r w:rsidRPr="00BD7EF5">
              <w:t>Теория тестирования</w:t>
            </w:r>
          </w:p>
          <w:p w:rsidR="007D42BE" w:rsidRDefault="007D42BE" w:rsidP="00134055">
            <w:pPr>
              <w:pStyle w:val="a4"/>
              <w:numPr>
                <w:ilvl w:val="0"/>
                <w:numId w:val="10"/>
              </w:numPr>
              <w:jc w:val="both"/>
            </w:pPr>
            <w:r w:rsidRPr="00EB6594">
              <w:rPr>
                <w:lang w:val="en-US"/>
              </w:rPr>
              <w:t>Python</w:t>
            </w:r>
          </w:p>
        </w:tc>
      </w:tr>
      <w:tr w:rsidR="007A306B" w:rsidTr="000A0A14">
        <w:trPr>
          <w:trHeight w:val="270"/>
        </w:trPr>
        <w:tc>
          <w:tcPr>
            <w:tcW w:w="2125" w:type="dxa"/>
            <w:tcBorders>
              <w:top w:val="single" w:sz="4" w:space="0" w:color="A6A6A6" w:themeColor="background1" w:themeShade="A6"/>
            </w:tcBorders>
          </w:tcPr>
          <w:p w:rsidR="007A306B" w:rsidRDefault="007A306B" w:rsidP="00EA200C"/>
        </w:tc>
        <w:tc>
          <w:tcPr>
            <w:tcW w:w="8791" w:type="dxa"/>
            <w:gridSpan w:val="2"/>
            <w:tcBorders>
              <w:top w:val="single" w:sz="4" w:space="0" w:color="A6A6A6" w:themeColor="background1" w:themeShade="A6"/>
            </w:tcBorders>
          </w:tcPr>
          <w:p w:rsidR="007A306B" w:rsidRPr="003964E0" w:rsidRDefault="007A306B" w:rsidP="00BD7EF5">
            <w:pPr>
              <w:pStyle w:val="a4"/>
              <w:ind w:left="360"/>
              <w:rPr>
                <w:b/>
                <w:bCs/>
              </w:rPr>
            </w:pPr>
          </w:p>
        </w:tc>
      </w:tr>
      <w:tr w:rsidR="006243E9" w:rsidTr="000A0A14">
        <w:trPr>
          <w:trHeight w:val="3051"/>
        </w:trPr>
        <w:tc>
          <w:tcPr>
            <w:tcW w:w="2125" w:type="dxa"/>
            <w:tcBorders>
              <w:bottom w:val="single" w:sz="4" w:space="0" w:color="A6A6A6" w:themeColor="background1" w:themeShade="A6"/>
            </w:tcBorders>
          </w:tcPr>
          <w:p w:rsidR="006243E9" w:rsidRPr="00BD7EF5" w:rsidRDefault="00701921" w:rsidP="00EA200C">
            <w:pPr>
              <w:rPr>
                <w:b/>
              </w:rPr>
            </w:pPr>
            <w:r w:rsidRPr="00BD7EF5">
              <w:rPr>
                <w:b/>
              </w:rPr>
              <w:t xml:space="preserve">Опыт работы </w:t>
            </w:r>
          </w:p>
        </w:tc>
        <w:tc>
          <w:tcPr>
            <w:tcW w:w="8791" w:type="dxa"/>
            <w:gridSpan w:val="2"/>
            <w:tcBorders>
              <w:bottom w:val="single" w:sz="4" w:space="0" w:color="A6A6A6" w:themeColor="background1" w:themeShade="A6"/>
            </w:tcBorders>
          </w:tcPr>
          <w:p w:rsidR="005B1171" w:rsidRPr="005B1171" w:rsidRDefault="00384CEB" w:rsidP="00555EC2">
            <w:pPr>
              <w:pStyle w:val="a4"/>
              <w:numPr>
                <w:ilvl w:val="0"/>
                <w:numId w:val="11"/>
              </w:numPr>
              <w:jc w:val="both"/>
            </w:pPr>
            <w:r>
              <w:t xml:space="preserve">Июль 2021 г. - </w:t>
            </w:r>
            <w:hyperlink r:id="rId9" w:history="1">
              <w:r w:rsidRPr="00555EC2">
                <w:rPr>
                  <w:rStyle w:val="a3"/>
                </w:rPr>
                <w:t>Практика</w:t>
              </w:r>
            </w:hyperlink>
            <w:r>
              <w:t xml:space="preserve"> по тестированию локализации сайта </w:t>
            </w:r>
            <w:r w:rsidRPr="007A306B">
              <w:rPr>
                <w:lang w:val="en-US"/>
              </w:rPr>
              <w:t>capital</w:t>
            </w:r>
            <w:r w:rsidRPr="00002639">
              <w:t>.</w:t>
            </w:r>
            <w:r w:rsidRPr="007A306B">
              <w:rPr>
                <w:lang w:val="en-US"/>
              </w:rPr>
              <w:t>com</w:t>
            </w:r>
          </w:p>
          <w:p w:rsidR="00384CEB" w:rsidRDefault="00384CEB" w:rsidP="00384CEB">
            <w:pPr>
              <w:pStyle w:val="a4"/>
              <w:numPr>
                <w:ilvl w:val="0"/>
                <w:numId w:val="11"/>
              </w:numPr>
              <w:jc w:val="both"/>
            </w:pPr>
            <w:r>
              <w:t xml:space="preserve">2016 </w:t>
            </w:r>
            <w:r w:rsidR="005B1171">
              <w:t xml:space="preserve">г. </w:t>
            </w:r>
            <w:r>
              <w:t xml:space="preserve">– сентябрь </w:t>
            </w:r>
            <w:r w:rsidR="005B1171">
              <w:t xml:space="preserve">2020 </w:t>
            </w:r>
            <w:r>
              <w:t>г. - Интервьюер социологических опросов, ООО «ИСИМИ»</w:t>
            </w:r>
          </w:p>
          <w:p w:rsidR="00384CEB" w:rsidRDefault="00384CEB" w:rsidP="005B1171">
            <w:pPr>
              <w:pStyle w:val="a4"/>
              <w:ind w:left="360"/>
              <w:jc w:val="both"/>
            </w:pPr>
            <w:r>
              <w:t xml:space="preserve">Телефонное </w:t>
            </w:r>
            <w:r w:rsidR="00A02C80">
              <w:t xml:space="preserve">и очное анкетирование граждан. </w:t>
            </w:r>
            <w:r w:rsidRPr="00123568">
              <w:t>Не</w:t>
            </w:r>
            <w:r w:rsidR="00A02C80">
              <w:t>однократно была премирована как</w:t>
            </w:r>
            <w:r>
              <w:t xml:space="preserve"> </w:t>
            </w:r>
            <w:r w:rsidRPr="00123568">
              <w:t>успешный интервьюер</w:t>
            </w:r>
            <w:r>
              <w:t xml:space="preserve">. </w:t>
            </w:r>
            <w:r w:rsidRPr="00123568">
              <w:t xml:space="preserve">Была бригадиром группы интервьюеров </w:t>
            </w:r>
            <w:r>
              <w:t>из 6</w:t>
            </w:r>
            <w:r w:rsidRPr="00123568">
              <w:t xml:space="preserve"> человек</w:t>
            </w:r>
            <w:r>
              <w:t>.</w:t>
            </w:r>
          </w:p>
          <w:p w:rsidR="00384CEB" w:rsidRDefault="00384CEB" w:rsidP="00384CEB">
            <w:pPr>
              <w:pStyle w:val="a4"/>
              <w:numPr>
                <w:ilvl w:val="0"/>
                <w:numId w:val="11"/>
              </w:numPr>
              <w:jc w:val="both"/>
            </w:pPr>
            <w:r>
              <w:t>2013 – 2016 гг. –</w:t>
            </w:r>
            <w:r w:rsidR="00BE1CBD">
              <w:t xml:space="preserve"> </w:t>
            </w:r>
            <w:r>
              <w:t>отпуск</w:t>
            </w:r>
            <w:r w:rsidR="00BE1CBD">
              <w:t xml:space="preserve"> по уходу за ребенком</w:t>
            </w:r>
          </w:p>
          <w:p w:rsidR="00384CEB" w:rsidRPr="00123568" w:rsidRDefault="00384CEB" w:rsidP="00384CEB">
            <w:pPr>
              <w:pStyle w:val="a4"/>
              <w:numPr>
                <w:ilvl w:val="0"/>
                <w:numId w:val="11"/>
              </w:numPr>
              <w:jc w:val="both"/>
            </w:pPr>
            <w:r>
              <w:t>2009 – 2013 гг. - Обозреватель отдела мониторинга СМИ исполкома Казани</w:t>
            </w:r>
          </w:p>
          <w:p w:rsidR="00384CEB" w:rsidRDefault="00384CEB" w:rsidP="00384CEB">
            <w:pPr>
              <w:pStyle w:val="a4"/>
              <w:ind w:left="360"/>
              <w:jc w:val="both"/>
            </w:pPr>
            <w:r w:rsidRPr="00123568">
              <w:t xml:space="preserve">Подготовка </w:t>
            </w:r>
            <w:r>
              <w:t xml:space="preserve">аналитических </w:t>
            </w:r>
            <w:r w:rsidRPr="00123568">
              <w:t>обзоров СМИ для мэра Казани</w:t>
            </w:r>
            <w:r>
              <w:t xml:space="preserve"> и руководителей подразделений, р</w:t>
            </w:r>
            <w:r w:rsidRPr="00123568">
              <w:t>абота с обращениями граждан в интернет-приемную мэрии</w:t>
            </w:r>
            <w:r>
              <w:t>.</w:t>
            </w:r>
          </w:p>
          <w:p w:rsidR="006243E9" w:rsidRDefault="00701921" w:rsidP="007A306B">
            <w:pPr>
              <w:pStyle w:val="a4"/>
              <w:numPr>
                <w:ilvl w:val="0"/>
                <w:numId w:val="11"/>
              </w:numPr>
              <w:jc w:val="both"/>
            </w:pPr>
            <w:r>
              <w:t>200</w:t>
            </w:r>
            <w:r w:rsidR="0032388C">
              <w:t>8</w:t>
            </w:r>
            <w:r>
              <w:t xml:space="preserve"> – 2009 гг. - Журналист интернет-издан</w:t>
            </w:r>
            <w:r w:rsidR="0032388C">
              <w:t>ия «Бизнес онлайн»</w:t>
            </w:r>
          </w:p>
          <w:p w:rsidR="0087299B" w:rsidRDefault="002744A8" w:rsidP="009512C7">
            <w:pPr>
              <w:pStyle w:val="a4"/>
              <w:ind w:left="360"/>
              <w:jc w:val="both"/>
            </w:pPr>
            <w:r w:rsidRPr="00123568">
              <w:t xml:space="preserve">Автор более 500 </w:t>
            </w:r>
            <w:r w:rsidR="009512C7">
              <w:t>статей</w:t>
            </w:r>
            <w:r w:rsidRPr="00123568">
              <w:t>, инт</w:t>
            </w:r>
            <w:r>
              <w:t>ервью, комментари</w:t>
            </w:r>
            <w:r w:rsidR="009512C7">
              <w:t>ев</w:t>
            </w:r>
            <w:r>
              <w:t xml:space="preserve"> экспертов.</w:t>
            </w:r>
            <w:r w:rsidRPr="00123568">
              <w:t xml:space="preserve"> </w:t>
            </w:r>
            <w:r>
              <w:t xml:space="preserve">Профильная тема – </w:t>
            </w:r>
            <w:r w:rsidRPr="007A306B">
              <w:rPr>
                <w:lang w:val="en-US"/>
              </w:rPr>
              <w:t>IT</w:t>
            </w:r>
            <w:r>
              <w:t xml:space="preserve">. </w:t>
            </w:r>
            <w:r w:rsidR="007D42BE">
              <w:t>Победитель</w:t>
            </w:r>
            <w:r w:rsidRPr="00123568">
              <w:t xml:space="preserve"> профессиональных конкурсов</w:t>
            </w:r>
            <w:r>
              <w:t>.</w:t>
            </w:r>
          </w:p>
        </w:tc>
      </w:tr>
      <w:tr w:rsidR="00BD7EF5" w:rsidTr="000A0A14">
        <w:trPr>
          <w:trHeight w:val="260"/>
        </w:trPr>
        <w:tc>
          <w:tcPr>
            <w:tcW w:w="2125" w:type="dxa"/>
            <w:tcBorders>
              <w:top w:val="single" w:sz="4" w:space="0" w:color="A6A6A6" w:themeColor="background1" w:themeShade="A6"/>
            </w:tcBorders>
          </w:tcPr>
          <w:p w:rsidR="00BD7EF5" w:rsidRDefault="00BD7EF5" w:rsidP="00EA200C"/>
        </w:tc>
        <w:tc>
          <w:tcPr>
            <w:tcW w:w="8791" w:type="dxa"/>
            <w:gridSpan w:val="2"/>
            <w:tcBorders>
              <w:top w:val="single" w:sz="4" w:space="0" w:color="A6A6A6" w:themeColor="background1" w:themeShade="A6"/>
            </w:tcBorders>
          </w:tcPr>
          <w:p w:rsidR="00BD7EF5" w:rsidRDefault="00BD7EF5" w:rsidP="00BD7EF5">
            <w:pPr>
              <w:pStyle w:val="a4"/>
              <w:ind w:left="360"/>
              <w:jc w:val="both"/>
            </w:pPr>
          </w:p>
        </w:tc>
      </w:tr>
      <w:tr w:rsidR="006243E9" w:rsidRPr="008A49F8" w:rsidTr="000A0A14">
        <w:trPr>
          <w:trHeight w:val="270"/>
        </w:trPr>
        <w:tc>
          <w:tcPr>
            <w:tcW w:w="2125" w:type="dxa"/>
            <w:tcBorders>
              <w:bottom w:val="single" w:sz="4" w:space="0" w:color="A6A6A6" w:themeColor="background1" w:themeShade="A6"/>
            </w:tcBorders>
          </w:tcPr>
          <w:p w:rsidR="006243E9" w:rsidRPr="00BD7EF5" w:rsidRDefault="008A49F8" w:rsidP="00EA200C">
            <w:pPr>
              <w:rPr>
                <w:b/>
              </w:rPr>
            </w:pPr>
            <w:r w:rsidRPr="00BD7EF5">
              <w:rPr>
                <w:b/>
              </w:rPr>
              <w:t>Владение языками</w:t>
            </w:r>
          </w:p>
        </w:tc>
        <w:tc>
          <w:tcPr>
            <w:tcW w:w="8791" w:type="dxa"/>
            <w:gridSpan w:val="2"/>
            <w:tcBorders>
              <w:bottom w:val="single" w:sz="4" w:space="0" w:color="A6A6A6" w:themeColor="background1" w:themeShade="A6"/>
            </w:tcBorders>
          </w:tcPr>
          <w:p w:rsidR="006243E9" w:rsidRPr="00A02C80" w:rsidRDefault="008A49F8" w:rsidP="00A02C80">
            <w:pPr>
              <w:jc w:val="both"/>
            </w:pPr>
            <w:r>
              <w:t>Английский</w:t>
            </w:r>
            <w:r w:rsidR="00A02C80">
              <w:t xml:space="preserve"> -</w:t>
            </w:r>
            <w:r w:rsidRPr="008A49F8">
              <w:t xml:space="preserve"> </w:t>
            </w:r>
            <w:r>
              <w:rPr>
                <w:lang w:val="en-US"/>
              </w:rPr>
              <w:t>pre</w:t>
            </w:r>
            <w:r w:rsidRPr="008A49F8">
              <w:t>-</w:t>
            </w:r>
            <w:r>
              <w:rPr>
                <w:lang w:val="en-US"/>
              </w:rPr>
              <w:t>intermediate</w:t>
            </w:r>
            <w:r w:rsidR="00E44A26">
              <w:t xml:space="preserve"> (поиск в англоязычных источниках)</w:t>
            </w:r>
            <w:r>
              <w:t xml:space="preserve">; русский </w:t>
            </w:r>
            <w:r w:rsidR="00A02C80" w:rsidRPr="00A02C80">
              <w:t xml:space="preserve">- </w:t>
            </w:r>
            <w:r w:rsidR="00A86227">
              <w:t>родной</w:t>
            </w:r>
            <w:r w:rsidR="00A02C80" w:rsidRPr="00A02C80">
              <w:t xml:space="preserve">  </w:t>
            </w:r>
          </w:p>
        </w:tc>
      </w:tr>
      <w:tr w:rsidR="00BD7EF5" w:rsidRPr="008A49F8" w:rsidTr="000A0A14">
        <w:trPr>
          <w:trHeight w:val="270"/>
        </w:trPr>
        <w:tc>
          <w:tcPr>
            <w:tcW w:w="2125" w:type="dxa"/>
            <w:tcBorders>
              <w:top w:val="single" w:sz="4" w:space="0" w:color="A6A6A6" w:themeColor="background1" w:themeShade="A6"/>
            </w:tcBorders>
          </w:tcPr>
          <w:p w:rsidR="00BD7EF5" w:rsidRDefault="00BD7EF5" w:rsidP="00EA200C"/>
        </w:tc>
        <w:tc>
          <w:tcPr>
            <w:tcW w:w="8791" w:type="dxa"/>
            <w:gridSpan w:val="2"/>
            <w:tcBorders>
              <w:top w:val="single" w:sz="4" w:space="0" w:color="A6A6A6" w:themeColor="background1" w:themeShade="A6"/>
            </w:tcBorders>
          </w:tcPr>
          <w:p w:rsidR="00BD7EF5" w:rsidRDefault="00BD7EF5" w:rsidP="008C51DF">
            <w:pPr>
              <w:jc w:val="both"/>
            </w:pPr>
          </w:p>
        </w:tc>
      </w:tr>
      <w:tr w:rsidR="009E1AB6" w:rsidTr="000A0A14">
        <w:trPr>
          <w:trHeight w:val="1383"/>
        </w:trPr>
        <w:tc>
          <w:tcPr>
            <w:tcW w:w="2125" w:type="dxa"/>
            <w:tcBorders>
              <w:bottom w:val="single" w:sz="4" w:space="0" w:color="A6A6A6" w:themeColor="background1" w:themeShade="A6"/>
            </w:tcBorders>
          </w:tcPr>
          <w:p w:rsidR="009E1AB6" w:rsidRPr="00A02C80" w:rsidRDefault="009E1AB6" w:rsidP="00134055">
            <w:pPr>
              <w:rPr>
                <w:b/>
              </w:rPr>
            </w:pPr>
            <w:r w:rsidRPr="009E1AB6">
              <w:rPr>
                <w:b/>
                <w:lang w:val="en-US"/>
              </w:rPr>
              <w:t>Soft</w:t>
            </w:r>
            <w:r w:rsidRPr="00A02C80">
              <w:rPr>
                <w:b/>
              </w:rPr>
              <w:t xml:space="preserve"> </w:t>
            </w:r>
            <w:r w:rsidRPr="009E1AB6">
              <w:rPr>
                <w:b/>
                <w:lang w:val="en-US"/>
              </w:rPr>
              <w:t>skills</w:t>
            </w:r>
          </w:p>
        </w:tc>
        <w:tc>
          <w:tcPr>
            <w:tcW w:w="4255" w:type="dxa"/>
            <w:tcBorders>
              <w:bottom w:val="single" w:sz="4" w:space="0" w:color="A6A6A6" w:themeColor="background1" w:themeShade="A6"/>
            </w:tcBorders>
          </w:tcPr>
          <w:p w:rsidR="009E1AB6" w:rsidRDefault="00625734" w:rsidP="00134055">
            <w:pPr>
              <w:pStyle w:val="a4"/>
              <w:numPr>
                <w:ilvl w:val="0"/>
                <w:numId w:val="11"/>
              </w:numPr>
              <w:jc w:val="both"/>
            </w:pPr>
            <w:r>
              <w:t>Добросовестное отношение к работе</w:t>
            </w:r>
            <w:r w:rsidR="009E1AB6">
              <w:t xml:space="preserve"> </w:t>
            </w:r>
          </w:p>
          <w:p w:rsidR="000478A6" w:rsidRDefault="009E1AB6" w:rsidP="00CF4C6F">
            <w:pPr>
              <w:pStyle w:val="a4"/>
              <w:numPr>
                <w:ilvl w:val="0"/>
                <w:numId w:val="11"/>
              </w:numPr>
              <w:jc w:val="both"/>
            </w:pPr>
            <w:r w:rsidRPr="00123568">
              <w:t>Умение конструктивно вести диалог</w:t>
            </w:r>
            <w:r>
              <w:t>, слышать собеседника</w:t>
            </w:r>
            <w:r w:rsidR="000478A6">
              <w:t xml:space="preserve">, </w:t>
            </w:r>
            <w:r>
              <w:t>четко в</w:t>
            </w:r>
            <w:r w:rsidRPr="00421AA9">
              <w:t>ыражать свои мысли</w:t>
            </w:r>
            <w:r w:rsidR="00CF4C6F">
              <w:t xml:space="preserve"> в устной и письменной речи</w:t>
            </w:r>
          </w:p>
        </w:tc>
        <w:tc>
          <w:tcPr>
            <w:tcW w:w="4536" w:type="dxa"/>
            <w:tcBorders>
              <w:bottom w:val="single" w:sz="4" w:space="0" w:color="A6A6A6" w:themeColor="background1" w:themeShade="A6"/>
            </w:tcBorders>
          </w:tcPr>
          <w:p w:rsidR="009E1AB6" w:rsidRDefault="009E1AB6" w:rsidP="00134055">
            <w:pPr>
              <w:pStyle w:val="a4"/>
              <w:numPr>
                <w:ilvl w:val="0"/>
                <w:numId w:val="11"/>
              </w:numPr>
              <w:jc w:val="both"/>
            </w:pPr>
            <w:r>
              <w:t>Умение анализировать большой объем информации</w:t>
            </w:r>
          </w:p>
          <w:p w:rsidR="009E1AB6" w:rsidRDefault="00451981" w:rsidP="000478A6">
            <w:pPr>
              <w:pStyle w:val="a4"/>
              <w:numPr>
                <w:ilvl w:val="0"/>
                <w:numId w:val="11"/>
              </w:numPr>
              <w:jc w:val="both"/>
            </w:pPr>
            <w:r>
              <w:t>Способность</w:t>
            </w:r>
            <w:r w:rsidR="009E1AB6">
              <w:t xml:space="preserve"> работать самостоятельно и в команде</w:t>
            </w:r>
          </w:p>
          <w:p w:rsidR="00CF4C6F" w:rsidRDefault="00CF4C6F" w:rsidP="000478A6">
            <w:pPr>
              <w:pStyle w:val="a4"/>
              <w:numPr>
                <w:ilvl w:val="0"/>
                <w:numId w:val="11"/>
              </w:numPr>
              <w:jc w:val="both"/>
            </w:pPr>
            <w:r>
              <w:t>«Врожденная» грамотность</w:t>
            </w:r>
          </w:p>
        </w:tc>
      </w:tr>
      <w:tr w:rsidR="00BD7EF5" w:rsidRPr="008A49F8" w:rsidTr="000A0A14">
        <w:trPr>
          <w:trHeight w:val="270"/>
        </w:trPr>
        <w:tc>
          <w:tcPr>
            <w:tcW w:w="2125" w:type="dxa"/>
            <w:tcBorders>
              <w:top w:val="single" w:sz="4" w:space="0" w:color="A6A6A6" w:themeColor="background1" w:themeShade="A6"/>
            </w:tcBorders>
          </w:tcPr>
          <w:p w:rsidR="00BD7EF5" w:rsidRPr="002221C3" w:rsidRDefault="00BD7EF5" w:rsidP="001802E1"/>
        </w:tc>
        <w:tc>
          <w:tcPr>
            <w:tcW w:w="8791" w:type="dxa"/>
            <w:gridSpan w:val="2"/>
            <w:tcBorders>
              <w:top w:val="single" w:sz="4" w:space="0" w:color="A6A6A6" w:themeColor="background1" w:themeShade="A6"/>
            </w:tcBorders>
          </w:tcPr>
          <w:p w:rsidR="00BD7EF5" w:rsidRPr="00123568" w:rsidRDefault="00BD7EF5" w:rsidP="00BD7EF5">
            <w:pPr>
              <w:pStyle w:val="a4"/>
              <w:ind w:left="360"/>
              <w:jc w:val="both"/>
            </w:pPr>
          </w:p>
        </w:tc>
      </w:tr>
      <w:tr w:rsidR="003E0E7C" w:rsidTr="000A0A14">
        <w:tc>
          <w:tcPr>
            <w:tcW w:w="2125" w:type="dxa"/>
          </w:tcPr>
          <w:p w:rsidR="003E0E7C" w:rsidRDefault="003E0E7C" w:rsidP="00134055">
            <w:r w:rsidRPr="00BD7EF5">
              <w:rPr>
                <w:b/>
              </w:rPr>
              <w:t>Личные качества</w:t>
            </w:r>
          </w:p>
        </w:tc>
        <w:tc>
          <w:tcPr>
            <w:tcW w:w="4255" w:type="dxa"/>
          </w:tcPr>
          <w:p w:rsidR="003E0E7C" w:rsidRDefault="003E0E7C" w:rsidP="00134055">
            <w:pPr>
              <w:pStyle w:val="a4"/>
              <w:numPr>
                <w:ilvl w:val="0"/>
                <w:numId w:val="17"/>
              </w:numPr>
            </w:pPr>
            <w:r>
              <w:t>Порядочность</w:t>
            </w:r>
          </w:p>
          <w:p w:rsidR="00A67D8E" w:rsidRDefault="00A67D8E" w:rsidP="00134055">
            <w:pPr>
              <w:pStyle w:val="a4"/>
              <w:numPr>
                <w:ilvl w:val="0"/>
                <w:numId w:val="17"/>
              </w:numPr>
            </w:pPr>
            <w:r>
              <w:t>Доброжелательность</w:t>
            </w:r>
          </w:p>
        </w:tc>
        <w:tc>
          <w:tcPr>
            <w:tcW w:w="4536" w:type="dxa"/>
          </w:tcPr>
          <w:p w:rsidR="00A67D8E" w:rsidRDefault="000A0A14" w:rsidP="00134055">
            <w:pPr>
              <w:pStyle w:val="a4"/>
              <w:numPr>
                <w:ilvl w:val="0"/>
                <w:numId w:val="16"/>
              </w:numPr>
            </w:pPr>
            <w:r>
              <w:t>Прямолинейн</w:t>
            </w:r>
            <w:r w:rsidR="00A67D8E">
              <w:t>ость</w:t>
            </w:r>
          </w:p>
          <w:p w:rsidR="003E0E7C" w:rsidRDefault="00A67D8E" w:rsidP="00A67D8E">
            <w:pPr>
              <w:pStyle w:val="a4"/>
              <w:numPr>
                <w:ilvl w:val="0"/>
                <w:numId w:val="16"/>
              </w:numPr>
            </w:pPr>
            <w:r>
              <w:t>Н</w:t>
            </w:r>
            <w:r w:rsidR="000A0A14">
              <w:t>еконфликтн</w:t>
            </w:r>
            <w:r>
              <w:t>ость</w:t>
            </w:r>
          </w:p>
        </w:tc>
      </w:tr>
      <w:tr w:rsidR="00BD7EF5" w:rsidRPr="008A49F8" w:rsidTr="000A0A14">
        <w:trPr>
          <w:trHeight w:val="270"/>
        </w:trPr>
        <w:tc>
          <w:tcPr>
            <w:tcW w:w="2125" w:type="dxa"/>
            <w:tcBorders>
              <w:top w:val="single" w:sz="4" w:space="0" w:color="A6A6A6" w:themeColor="background1" w:themeShade="A6"/>
            </w:tcBorders>
          </w:tcPr>
          <w:p w:rsidR="00BD7EF5" w:rsidRDefault="00BD7EF5" w:rsidP="00EA200C"/>
        </w:tc>
        <w:tc>
          <w:tcPr>
            <w:tcW w:w="8791" w:type="dxa"/>
            <w:gridSpan w:val="2"/>
            <w:tcBorders>
              <w:top w:val="single" w:sz="4" w:space="0" w:color="A6A6A6" w:themeColor="background1" w:themeShade="A6"/>
            </w:tcBorders>
          </w:tcPr>
          <w:p w:rsidR="00BD7EF5" w:rsidRDefault="00BD7EF5" w:rsidP="00BD7EF5">
            <w:pPr>
              <w:pStyle w:val="a4"/>
              <w:ind w:left="360"/>
            </w:pPr>
          </w:p>
        </w:tc>
      </w:tr>
      <w:tr w:rsidR="001802E1" w:rsidRPr="008A49F8" w:rsidTr="000A0A14">
        <w:trPr>
          <w:trHeight w:val="531"/>
        </w:trPr>
        <w:tc>
          <w:tcPr>
            <w:tcW w:w="2125" w:type="dxa"/>
            <w:tcBorders>
              <w:bottom w:val="single" w:sz="4" w:space="0" w:color="A6A6A6" w:themeColor="background1" w:themeShade="A6"/>
            </w:tcBorders>
          </w:tcPr>
          <w:p w:rsidR="001802E1" w:rsidRPr="00BD7EF5" w:rsidRDefault="001802E1" w:rsidP="001802E1">
            <w:pPr>
              <w:rPr>
                <w:b/>
              </w:rPr>
            </w:pPr>
            <w:r w:rsidRPr="00BD7EF5">
              <w:rPr>
                <w:b/>
              </w:rPr>
              <w:t>О себе</w:t>
            </w:r>
          </w:p>
          <w:p w:rsidR="001802E1" w:rsidRDefault="001802E1" w:rsidP="00EA200C"/>
        </w:tc>
        <w:tc>
          <w:tcPr>
            <w:tcW w:w="8791" w:type="dxa"/>
            <w:gridSpan w:val="2"/>
            <w:tcBorders>
              <w:bottom w:val="single" w:sz="4" w:space="0" w:color="A6A6A6" w:themeColor="background1" w:themeShade="A6"/>
            </w:tcBorders>
          </w:tcPr>
          <w:p w:rsidR="001802E1" w:rsidRDefault="001802E1" w:rsidP="00BD7EF5">
            <w:pPr>
              <w:jc w:val="both"/>
            </w:pPr>
            <w:r w:rsidRPr="00D60C79">
              <w:t xml:space="preserve">Разделяю принципы экологичного </w:t>
            </w:r>
            <w:r>
              <w:t>и здорового образа жизни, воспитываю д</w:t>
            </w:r>
            <w:r w:rsidRPr="00D60C79">
              <w:t>оч</w:t>
            </w:r>
            <w:r>
              <w:t>ь (8</w:t>
            </w:r>
            <w:r w:rsidRPr="00D60C79">
              <w:t xml:space="preserve"> лет</w:t>
            </w:r>
            <w:r>
              <w:t>), п</w:t>
            </w:r>
            <w:r w:rsidRPr="00D60C79">
              <w:t xml:space="preserve">ривита от </w:t>
            </w:r>
            <w:r w:rsidRPr="00D60C79">
              <w:rPr>
                <w:lang w:val="en-US"/>
              </w:rPr>
              <w:t>covid</w:t>
            </w:r>
            <w:r>
              <w:t>.</w:t>
            </w:r>
          </w:p>
        </w:tc>
      </w:tr>
      <w:tr w:rsidR="00365FBC" w:rsidRPr="008A49F8" w:rsidTr="000A0A14">
        <w:trPr>
          <w:trHeight w:val="270"/>
        </w:trPr>
        <w:tc>
          <w:tcPr>
            <w:tcW w:w="2125" w:type="dxa"/>
            <w:tcBorders>
              <w:top w:val="single" w:sz="4" w:space="0" w:color="A6A6A6" w:themeColor="background1" w:themeShade="A6"/>
            </w:tcBorders>
          </w:tcPr>
          <w:p w:rsidR="00365FBC" w:rsidRPr="00BD7EF5" w:rsidRDefault="00365FBC" w:rsidP="001802E1">
            <w:pPr>
              <w:rPr>
                <w:b/>
              </w:rPr>
            </w:pPr>
          </w:p>
        </w:tc>
        <w:tc>
          <w:tcPr>
            <w:tcW w:w="8791" w:type="dxa"/>
            <w:gridSpan w:val="2"/>
            <w:tcBorders>
              <w:top w:val="single" w:sz="4" w:space="0" w:color="A6A6A6" w:themeColor="background1" w:themeShade="A6"/>
            </w:tcBorders>
          </w:tcPr>
          <w:p w:rsidR="00365FBC" w:rsidRPr="00D60C79" w:rsidRDefault="00365FBC" w:rsidP="00BD7EF5">
            <w:pPr>
              <w:jc w:val="both"/>
            </w:pPr>
          </w:p>
        </w:tc>
      </w:tr>
      <w:tr w:rsidR="009512C7" w:rsidRPr="00BE1CBD" w:rsidTr="000A0A14">
        <w:trPr>
          <w:trHeight w:val="561"/>
        </w:trPr>
        <w:tc>
          <w:tcPr>
            <w:tcW w:w="2125" w:type="dxa"/>
            <w:tcBorders>
              <w:bottom w:val="single" w:sz="4" w:space="0" w:color="A6A6A6" w:themeColor="background1" w:themeShade="A6"/>
            </w:tcBorders>
          </w:tcPr>
          <w:p w:rsidR="009512C7" w:rsidRDefault="009512C7" w:rsidP="009512C7">
            <w:r w:rsidRPr="00BD7EF5">
              <w:rPr>
                <w:b/>
              </w:rPr>
              <w:t>Конта</w:t>
            </w:r>
            <w:r>
              <w:rPr>
                <w:b/>
              </w:rPr>
              <w:t>к</w:t>
            </w:r>
            <w:r w:rsidRPr="00BD7EF5">
              <w:rPr>
                <w:b/>
              </w:rPr>
              <w:t>ты</w:t>
            </w:r>
          </w:p>
        </w:tc>
        <w:tc>
          <w:tcPr>
            <w:tcW w:w="4255" w:type="dxa"/>
            <w:tcBorders>
              <w:bottom w:val="single" w:sz="4" w:space="0" w:color="A6A6A6" w:themeColor="background1" w:themeShade="A6"/>
            </w:tcBorders>
          </w:tcPr>
          <w:p w:rsidR="009512C7" w:rsidRPr="009512C7" w:rsidRDefault="009512C7" w:rsidP="009512C7">
            <w:pPr>
              <w:pStyle w:val="a4"/>
              <w:numPr>
                <w:ilvl w:val="0"/>
                <w:numId w:val="16"/>
              </w:numPr>
              <w:jc w:val="both"/>
              <w:rPr>
                <w:u w:val="single"/>
              </w:rPr>
            </w:pPr>
            <w:r w:rsidRPr="00D60C79">
              <w:t>+7 (960) 038-78-25</w:t>
            </w:r>
            <w:r w:rsidR="00465BE4">
              <w:rPr>
                <w:lang w:val="en-US"/>
              </w:rPr>
              <w:t xml:space="preserve"> </w:t>
            </w:r>
          </w:p>
          <w:p w:rsidR="00555EC2" w:rsidRDefault="005B0DDF" w:rsidP="000478A6">
            <w:pPr>
              <w:pStyle w:val="a4"/>
              <w:numPr>
                <w:ilvl w:val="0"/>
                <w:numId w:val="16"/>
              </w:numPr>
              <w:jc w:val="both"/>
            </w:pPr>
            <w:hyperlink r:id="rId10" w:history="1">
              <w:r w:rsidR="00555EC2" w:rsidRPr="004C57E0">
                <w:rPr>
                  <w:rStyle w:val="a3"/>
                  <w:lang w:val="en-US"/>
                </w:rPr>
                <w:t>j</w:t>
              </w:r>
              <w:r w:rsidR="00555EC2" w:rsidRPr="004C57E0">
                <w:rPr>
                  <w:rStyle w:val="a3"/>
                </w:rPr>
                <w:t>-</w:t>
              </w:r>
              <w:r w:rsidR="00555EC2" w:rsidRPr="004C57E0">
                <w:rPr>
                  <w:rStyle w:val="a3"/>
                  <w:lang w:val="en-US"/>
                </w:rPr>
                <w:t>anna</w:t>
              </w:r>
              <w:r w:rsidR="00555EC2" w:rsidRPr="004C57E0">
                <w:rPr>
                  <w:rStyle w:val="a3"/>
                </w:rPr>
                <w:t>@</w:t>
              </w:r>
              <w:r w:rsidR="00555EC2" w:rsidRPr="004C57E0">
                <w:rPr>
                  <w:rStyle w:val="a3"/>
                  <w:lang w:val="en-US"/>
                </w:rPr>
                <w:t>mail</w:t>
              </w:r>
              <w:r w:rsidR="00555EC2" w:rsidRPr="004C57E0">
                <w:rPr>
                  <w:rStyle w:val="a3"/>
                </w:rPr>
                <w:t>.</w:t>
              </w:r>
              <w:r w:rsidR="00555EC2" w:rsidRPr="004C57E0">
                <w:rPr>
                  <w:rStyle w:val="a3"/>
                  <w:lang w:val="en-US"/>
                </w:rPr>
                <w:t>ru</w:t>
              </w:r>
            </w:hyperlink>
          </w:p>
        </w:tc>
        <w:tc>
          <w:tcPr>
            <w:tcW w:w="4536" w:type="dxa"/>
            <w:tcBorders>
              <w:bottom w:val="single" w:sz="4" w:space="0" w:color="A6A6A6" w:themeColor="background1" w:themeShade="A6"/>
            </w:tcBorders>
          </w:tcPr>
          <w:p w:rsidR="009512C7" w:rsidRPr="000478A6" w:rsidRDefault="005B0DDF" w:rsidP="009512C7">
            <w:pPr>
              <w:pStyle w:val="a4"/>
              <w:numPr>
                <w:ilvl w:val="0"/>
                <w:numId w:val="16"/>
              </w:numPr>
              <w:rPr>
                <w:rStyle w:val="vanity-namedisplay-name"/>
                <w:rFonts w:cstheme="minorHAnsi"/>
              </w:rPr>
            </w:pPr>
            <w:hyperlink r:id="rId11" w:history="1">
              <w:r w:rsidR="00555EC2" w:rsidRPr="00BE1CBD">
                <w:rPr>
                  <w:rStyle w:val="a3"/>
                  <w:rFonts w:cstheme="minorHAnsi"/>
                  <w:bdr w:val="none" w:sz="0" w:space="0" w:color="auto" w:frame="1"/>
                  <w:shd w:val="clear" w:color="auto" w:fill="FFFFFF"/>
                  <w:lang w:val="en-US"/>
                </w:rPr>
                <w:t>www</w:t>
              </w:r>
              <w:r w:rsidR="00555EC2" w:rsidRPr="00BE1CBD">
                <w:rPr>
                  <w:rStyle w:val="a3"/>
                  <w:rFonts w:cstheme="minorHAnsi"/>
                  <w:bdr w:val="none" w:sz="0" w:space="0" w:color="auto" w:frame="1"/>
                  <w:shd w:val="clear" w:color="auto" w:fill="FFFFFF"/>
                </w:rPr>
                <w:t>.</w:t>
              </w:r>
              <w:proofErr w:type="spellStart"/>
              <w:r w:rsidR="00555EC2" w:rsidRPr="00BE1CBD">
                <w:rPr>
                  <w:rStyle w:val="a3"/>
                  <w:rFonts w:cstheme="minorHAnsi"/>
                  <w:bdr w:val="none" w:sz="0" w:space="0" w:color="auto" w:frame="1"/>
                  <w:shd w:val="clear" w:color="auto" w:fill="FFFFFF"/>
                  <w:lang w:val="en-US"/>
                </w:rPr>
                <w:t>linkedin</w:t>
              </w:r>
              <w:proofErr w:type="spellEnd"/>
              <w:r w:rsidR="00555EC2" w:rsidRPr="00BE1CBD">
                <w:rPr>
                  <w:rStyle w:val="a3"/>
                  <w:rFonts w:cstheme="minorHAnsi"/>
                  <w:bdr w:val="none" w:sz="0" w:space="0" w:color="auto" w:frame="1"/>
                  <w:shd w:val="clear" w:color="auto" w:fill="FFFFFF"/>
                </w:rPr>
                <w:t>.</w:t>
              </w:r>
              <w:r w:rsidR="00555EC2" w:rsidRPr="00BE1CBD">
                <w:rPr>
                  <w:rStyle w:val="a3"/>
                  <w:rFonts w:cstheme="minorHAnsi"/>
                  <w:bdr w:val="none" w:sz="0" w:space="0" w:color="auto" w:frame="1"/>
                  <w:shd w:val="clear" w:color="auto" w:fill="FFFFFF"/>
                  <w:lang w:val="en-US"/>
                </w:rPr>
                <w:t>com</w:t>
              </w:r>
              <w:r w:rsidR="00555EC2" w:rsidRPr="00BE1CBD">
                <w:rPr>
                  <w:rStyle w:val="a3"/>
                  <w:rFonts w:cstheme="minorHAnsi"/>
                  <w:bdr w:val="none" w:sz="0" w:space="0" w:color="auto" w:frame="1"/>
                  <w:shd w:val="clear" w:color="auto" w:fill="FFFFFF"/>
                </w:rPr>
                <w:t>/</w:t>
              </w:r>
              <w:r w:rsidR="00555EC2" w:rsidRPr="00BE1CBD">
                <w:rPr>
                  <w:rStyle w:val="a3"/>
                  <w:rFonts w:cstheme="minorHAnsi"/>
                  <w:bdr w:val="none" w:sz="0" w:space="0" w:color="auto" w:frame="1"/>
                  <w:shd w:val="clear" w:color="auto" w:fill="FFFFFF"/>
                  <w:lang w:val="en-US"/>
                </w:rPr>
                <w:t>in</w:t>
              </w:r>
              <w:r w:rsidR="00555EC2" w:rsidRPr="00BE1CBD">
                <w:rPr>
                  <w:rStyle w:val="a3"/>
                  <w:rFonts w:cstheme="minorHAnsi"/>
                  <w:bdr w:val="none" w:sz="0" w:space="0" w:color="auto" w:frame="1"/>
                  <w:shd w:val="clear" w:color="auto" w:fill="FFFFFF"/>
                </w:rPr>
                <w:t>/</w:t>
              </w:r>
              <w:proofErr w:type="spellStart"/>
              <w:r w:rsidR="00555EC2" w:rsidRPr="00BE1CBD">
                <w:rPr>
                  <w:rStyle w:val="a3"/>
                  <w:rFonts w:cstheme="minorHAnsi"/>
                  <w:bdr w:val="none" w:sz="0" w:space="0" w:color="auto" w:frame="1"/>
                  <w:shd w:val="clear" w:color="auto" w:fill="FFFFFF"/>
                  <w:lang w:val="en-US"/>
                </w:rPr>
                <w:t>ZhannaPodshivalova</w:t>
              </w:r>
              <w:proofErr w:type="spellEnd"/>
            </w:hyperlink>
            <w:r w:rsidR="00555EC2" w:rsidRPr="00BE1CBD">
              <w:rPr>
                <w:rStyle w:val="vanity-namedisplay-name"/>
                <w:rFonts w:cstheme="minorHAnsi"/>
                <w:bdr w:val="none" w:sz="0" w:space="0" w:color="auto" w:frame="1"/>
                <w:shd w:val="clear" w:color="auto" w:fill="FFFFFF"/>
              </w:rPr>
              <w:t xml:space="preserve"> </w:t>
            </w:r>
          </w:p>
          <w:p w:rsidR="000478A6" w:rsidRPr="00BE1CBD" w:rsidRDefault="007C3B44" w:rsidP="007C3B44">
            <w:pPr>
              <w:pStyle w:val="a4"/>
              <w:numPr>
                <w:ilvl w:val="0"/>
                <w:numId w:val="16"/>
              </w:numPr>
              <w:rPr>
                <w:rFonts w:cstheme="minorHAnsi"/>
              </w:rPr>
            </w:pPr>
            <w:r>
              <w:rPr>
                <w:lang w:val="en-US"/>
              </w:rPr>
              <w:t>Telegram</w:t>
            </w:r>
            <w:r>
              <w:t xml:space="preserve">: </w:t>
            </w:r>
            <w:r>
              <w:rPr>
                <w:lang w:val="en-US"/>
              </w:rPr>
              <w:t>@</w:t>
            </w:r>
            <w:proofErr w:type="spellStart"/>
            <w:r>
              <w:rPr>
                <w:lang w:val="en-US"/>
              </w:rPr>
              <w:t>ZhannaPodshivalova</w:t>
            </w:r>
            <w:proofErr w:type="spellEnd"/>
            <w:r>
              <w:rPr>
                <w:lang w:val="en-US"/>
              </w:rPr>
              <w:t xml:space="preserve"> </w:t>
            </w:r>
            <w:r w:rsidR="000478A6">
              <w:rPr>
                <w:lang w:val="en-US"/>
              </w:rPr>
              <w:t xml:space="preserve">  </w:t>
            </w:r>
          </w:p>
        </w:tc>
      </w:tr>
    </w:tbl>
    <w:p w:rsidR="006713F3" w:rsidRPr="00625734" w:rsidRDefault="006713F3" w:rsidP="000438E0">
      <w:pPr>
        <w:rPr>
          <w:lang w:val="en-US"/>
        </w:rPr>
      </w:pPr>
    </w:p>
    <w:sectPr w:rsidR="006713F3" w:rsidRPr="00625734" w:rsidSect="000438E0">
      <w:pgSz w:w="11906" w:h="16838"/>
      <w:pgMar w:top="794" w:right="851" w:bottom="79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-76"/>
        </w:tabs>
        <w:ind w:left="644" w:hanging="360"/>
      </w:pPr>
      <w:rPr>
        <w:rFonts w:ascii="Symbol" w:hAnsi="Symbol" w:cs="Symbol" w:hint="default"/>
      </w:rPr>
    </w:lvl>
  </w:abstractNum>
  <w:abstractNum w:abstractNumId="3" w15:restartNumberingAfterBreak="0">
    <w:nsid w:val="05C1685C"/>
    <w:multiLevelType w:val="hybridMultilevel"/>
    <w:tmpl w:val="01543CF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85019E"/>
    <w:multiLevelType w:val="hybridMultilevel"/>
    <w:tmpl w:val="5A32B4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867609"/>
    <w:multiLevelType w:val="hybridMultilevel"/>
    <w:tmpl w:val="2EB07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2428E"/>
    <w:multiLevelType w:val="hybridMultilevel"/>
    <w:tmpl w:val="23A23E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0E58E4"/>
    <w:multiLevelType w:val="hybridMultilevel"/>
    <w:tmpl w:val="0AD29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04D54"/>
    <w:multiLevelType w:val="hybridMultilevel"/>
    <w:tmpl w:val="82F453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2F2E215C"/>
    <w:multiLevelType w:val="hybridMultilevel"/>
    <w:tmpl w:val="EF68E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D5736"/>
    <w:multiLevelType w:val="hybridMultilevel"/>
    <w:tmpl w:val="18EC77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61314B"/>
    <w:multiLevelType w:val="hybridMultilevel"/>
    <w:tmpl w:val="8F3463C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E2EBC"/>
    <w:multiLevelType w:val="hybridMultilevel"/>
    <w:tmpl w:val="173C998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0F732D"/>
    <w:multiLevelType w:val="hybridMultilevel"/>
    <w:tmpl w:val="9E7ED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47493"/>
    <w:multiLevelType w:val="hybridMultilevel"/>
    <w:tmpl w:val="5FD0364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DA3D69"/>
    <w:multiLevelType w:val="multilevel"/>
    <w:tmpl w:val="358E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0B2038"/>
    <w:multiLevelType w:val="multilevel"/>
    <w:tmpl w:val="8B42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5"/>
  </w:num>
  <w:num w:numId="5">
    <w:abstractNumId w:val="16"/>
  </w:num>
  <w:num w:numId="6">
    <w:abstractNumId w:val="7"/>
  </w:num>
  <w:num w:numId="7">
    <w:abstractNumId w:val="9"/>
  </w:num>
  <w:num w:numId="8">
    <w:abstractNumId w:val="11"/>
  </w:num>
  <w:num w:numId="9">
    <w:abstractNumId w:val="4"/>
  </w:num>
  <w:num w:numId="10">
    <w:abstractNumId w:val="6"/>
  </w:num>
  <w:num w:numId="11">
    <w:abstractNumId w:val="14"/>
  </w:num>
  <w:num w:numId="12">
    <w:abstractNumId w:val="8"/>
  </w:num>
  <w:num w:numId="13">
    <w:abstractNumId w:val="13"/>
  </w:num>
  <w:num w:numId="14">
    <w:abstractNumId w:val="5"/>
  </w:num>
  <w:num w:numId="15">
    <w:abstractNumId w:val="12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00C"/>
    <w:rsid w:val="00002639"/>
    <w:rsid w:val="000103F1"/>
    <w:rsid w:val="0002137A"/>
    <w:rsid w:val="00030E7C"/>
    <w:rsid w:val="00037D42"/>
    <w:rsid w:val="000438E0"/>
    <w:rsid w:val="000478A6"/>
    <w:rsid w:val="00050CB5"/>
    <w:rsid w:val="00054647"/>
    <w:rsid w:val="000616AD"/>
    <w:rsid w:val="00085356"/>
    <w:rsid w:val="000A0A14"/>
    <w:rsid w:val="000C14E6"/>
    <w:rsid w:val="000C4B32"/>
    <w:rsid w:val="000E2D2C"/>
    <w:rsid w:val="00107A84"/>
    <w:rsid w:val="00123075"/>
    <w:rsid w:val="00123568"/>
    <w:rsid w:val="001248CA"/>
    <w:rsid w:val="00142D16"/>
    <w:rsid w:val="001738A5"/>
    <w:rsid w:val="001802E1"/>
    <w:rsid w:val="0018794A"/>
    <w:rsid w:val="00195757"/>
    <w:rsid w:val="001A3AF7"/>
    <w:rsid w:val="002221C3"/>
    <w:rsid w:val="002503BD"/>
    <w:rsid w:val="002744A8"/>
    <w:rsid w:val="002771F2"/>
    <w:rsid w:val="002C3194"/>
    <w:rsid w:val="002C7AF8"/>
    <w:rsid w:val="0032388C"/>
    <w:rsid w:val="003655B4"/>
    <w:rsid w:val="00365FBC"/>
    <w:rsid w:val="003666C9"/>
    <w:rsid w:val="00384CEB"/>
    <w:rsid w:val="003964E0"/>
    <w:rsid w:val="003A2E69"/>
    <w:rsid w:val="003A3C2A"/>
    <w:rsid w:val="003E0E7C"/>
    <w:rsid w:val="004104C7"/>
    <w:rsid w:val="00421AA9"/>
    <w:rsid w:val="004273BF"/>
    <w:rsid w:val="00451981"/>
    <w:rsid w:val="00465BE4"/>
    <w:rsid w:val="004D4875"/>
    <w:rsid w:val="00520059"/>
    <w:rsid w:val="00555EC2"/>
    <w:rsid w:val="0055692C"/>
    <w:rsid w:val="0057017C"/>
    <w:rsid w:val="00597A35"/>
    <w:rsid w:val="005B0DDF"/>
    <w:rsid w:val="005B1171"/>
    <w:rsid w:val="005B214A"/>
    <w:rsid w:val="006243E9"/>
    <w:rsid w:val="00625734"/>
    <w:rsid w:val="00625CC1"/>
    <w:rsid w:val="00647700"/>
    <w:rsid w:val="00661E5C"/>
    <w:rsid w:val="00662F5A"/>
    <w:rsid w:val="006713F3"/>
    <w:rsid w:val="0068467B"/>
    <w:rsid w:val="0069458E"/>
    <w:rsid w:val="006A2A41"/>
    <w:rsid w:val="006C6505"/>
    <w:rsid w:val="006D3C09"/>
    <w:rsid w:val="006F24E3"/>
    <w:rsid w:val="00701921"/>
    <w:rsid w:val="0071496A"/>
    <w:rsid w:val="007761F3"/>
    <w:rsid w:val="007933D1"/>
    <w:rsid w:val="007A306B"/>
    <w:rsid w:val="007C3B44"/>
    <w:rsid w:val="007D42BE"/>
    <w:rsid w:val="00815AF3"/>
    <w:rsid w:val="0086428C"/>
    <w:rsid w:val="0087299B"/>
    <w:rsid w:val="00880B2F"/>
    <w:rsid w:val="008A3175"/>
    <w:rsid w:val="008A49F8"/>
    <w:rsid w:val="008B7399"/>
    <w:rsid w:val="008C3B6D"/>
    <w:rsid w:val="008C4000"/>
    <w:rsid w:val="008C51DF"/>
    <w:rsid w:val="008C64A4"/>
    <w:rsid w:val="008D43AE"/>
    <w:rsid w:val="00904E18"/>
    <w:rsid w:val="00915483"/>
    <w:rsid w:val="0093654D"/>
    <w:rsid w:val="009512C7"/>
    <w:rsid w:val="009539F2"/>
    <w:rsid w:val="009801C8"/>
    <w:rsid w:val="009821B7"/>
    <w:rsid w:val="009E1AB6"/>
    <w:rsid w:val="00A02C80"/>
    <w:rsid w:val="00A253C0"/>
    <w:rsid w:val="00A36910"/>
    <w:rsid w:val="00A46395"/>
    <w:rsid w:val="00A67D8E"/>
    <w:rsid w:val="00A86227"/>
    <w:rsid w:val="00A95345"/>
    <w:rsid w:val="00AC18DD"/>
    <w:rsid w:val="00B15D21"/>
    <w:rsid w:val="00B54DD2"/>
    <w:rsid w:val="00B65ABC"/>
    <w:rsid w:val="00BD7EF5"/>
    <w:rsid w:val="00BE1CBD"/>
    <w:rsid w:val="00BF4DD3"/>
    <w:rsid w:val="00C23F56"/>
    <w:rsid w:val="00C24B93"/>
    <w:rsid w:val="00C53A94"/>
    <w:rsid w:val="00C55FE4"/>
    <w:rsid w:val="00C649E4"/>
    <w:rsid w:val="00C95B69"/>
    <w:rsid w:val="00CD40E6"/>
    <w:rsid w:val="00CF4C6F"/>
    <w:rsid w:val="00D21544"/>
    <w:rsid w:val="00D43A54"/>
    <w:rsid w:val="00D60C79"/>
    <w:rsid w:val="00DB5EE8"/>
    <w:rsid w:val="00DC0222"/>
    <w:rsid w:val="00DC3C0A"/>
    <w:rsid w:val="00E44A26"/>
    <w:rsid w:val="00E857D0"/>
    <w:rsid w:val="00EA200C"/>
    <w:rsid w:val="00EB1DB5"/>
    <w:rsid w:val="00EB6594"/>
    <w:rsid w:val="00EC28C8"/>
    <w:rsid w:val="00ED0380"/>
    <w:rsid w:val="00ED5F3A"/>
    <w:rsid w:val="00EF19A4"/>
    <w:rsid w:val="00F34B95"/>
    <w:rsid w:val="00F41B7B"/>
    <w:rsid w:val="00F548A3"/>
    <w:rsid w:val="00F800AF"/>
    <w:rsid w:val="00F84FBF"/>
    <w:rsid w:val="00FD0C84"/>
    <w:rsid w:val="00FE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B317A"/>
  <w15:chartTrackingRefBased/>
  <w15:docId w15:val="{4190103E-CC47-4334-9F9E-807F3313B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0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3A3C2A"/>
    <w:pPr>
      <w:suppressAutoHyphens/>
      <w:spacing w:after="0" w:line="240" w:lineRule="auto"/>
    </w:pPr>
    <w:rPr>
      <w:rFonts w:ascii="Calibri" w:eastAsia="Times New Roman" w:hAnsi="Calibri" w:cs="Arial"/>
      <w:sz w:val="21"/>
      <w:szCs w:val="21"/>
      <w:lang w:eastAsia="hi-IN" w:bidi="hi-IN"/>
    </w:rPr>
  </w:style>
  <w:style w:type="character" w:styleId="a3">
    <w:name w:val="Hyperlink"/>
    <w:basedOn w:val="a0"/>
    <w:uiPriority w:val="99"/>
    <w:unhideWhenUsed/>
    <w:rsid w:val="0012356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47700"/>
    <w:pPr>
      <w:ind w:left="720"/>
      <w:contextualSpacing/>
    </w:pPr>
  </w:style>
  <w:style w:type="table" w:styleId="a5">
    <w:name w:val="Table Grid"/>
    <w:basedOn w:val="a1"/>
    <w:uiPriority w:val="39"/>
    <w:rsid w:val="00556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9801C8"/>
    <w:rPr>
      <w:color w:val="954F72" w:themeColor="followedHyperlink"/>
      <w:u w:val="single"/>
    </w:rPr>
  </w:style>
  <w:style w:type="character" w:customStyle="1" w:styleId="vanity-namedomain">
    <w:name w:val="vanity-name__domain"/>
    <w:basedOn w:val="a0"/>
    <w:rsid w:val="00555EC2"/>
  </w:style>
  <w:style w:type="character" w:customStyle="1" w:styleId="vanity-namedisplay-name">
    <w:name w:val="vanity-name__display-name"/>
    <w:basedOn w:val="a0"/>
    <w:rsid w:val="00555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NM9MFjaY8j0DM8jkRpOT6G4xUX0yMwqzEA4jmo9QsF4/edit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ZhannaPodshivalov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linkedin.com/in/ZhannaPodshivalov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j-anna@mail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Yhg2mfsTT7dkau5dgXdhXm9HdXY-75gUuXFa_DgR5DA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D10A1-436D-4323-BADD-FC4F8158D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23319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90</cp:revision>
  <dcterms:created xsi:type="dcterms:W3CDTF">2021-04-01T13:09:00Z</dcterms:created>
  <dcterms:modified xsi:type="dcterms:W3CDTF">2021-11-15T15:01:00Z</dcterms:modified>
</cp:coreProperties>
</file>